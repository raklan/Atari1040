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4C0935" w:rsidRDefault="00725A46" w:rsidP="00725A46">
      <w:pPr>
        <w:jc w:val="center"/>
        <w:rPr>
          <w:color w:val="FF0000"/>
        </w:rPr>
      </w:pPr>
      <w:r w:rsidRPr="004C0935">
        <w:rPr>
          <w:color w:val="FF0000"/>
        </w:rPr>
        <w:t>=====Ryan’s Code=====</w:t>
      </w: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dungeonQuest.Tabloid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java.awt.event.KeyAdapter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java.awt.event.KeyEvent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spacevader.SpaceGame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pong.PongTable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By Ryan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Menu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JFrame{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gen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Menu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"Atari Emulator 1040"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.setDefaultCloseOperation(WindowConstants.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.getContentPane().setBackground(Color.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.setLayout(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addKeyListener(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KeyAdapter()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switch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375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selLocation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775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//Instantiate Space Invaders Object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SpaceGame()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//myJoke joke=new myJoke();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//Instantiate Jeff's Quest Object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Tabloid()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//Instantiate Pong Object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PongTable()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.createTitle()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.createOptions()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.addSel()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.createStars()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title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ImageIcon theImage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"/resources/images/LogoResized.png"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.setIcon(theImage)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copyright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ImageIcon copyrightImage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"/resources/images/Copyright Stuff.png"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.setIcon(copyrightImage)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875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copyright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ImageIcon namesImage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"/resources/images/Naems.png"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.setIcon(namesImage)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875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names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createOptions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option1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"/resources/images/SpaceInvadersLogoWhite.png"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option2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"Jeff's Quest"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"/resources/images/JeffLogoWhite.png"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option3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"/resources/images/Pong White.png"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"Comic Sans MS"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exit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"/resources/images/QuitWhiteLogo.png"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option3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exit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sel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"/resources/images/ArrowResizedWhite.png"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375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sel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createStars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i&lt;=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i++){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GameRectangle star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GameRectangle(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1400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850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star.setBackground(Color.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star.setVisible(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.add(star)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r>
        <w:rPr>
          <w:noProof/>
        </w:rPr>
        <w:drawing>
          <wp:anchor distT="0" distB="0" distL="114300" distR="114300" simplePos="0" relativeHeight="251658240" behindDoc="0" locked="0" layoutInCell="1" allowOverlap="1" wp14:anchorId="2533FE62">
            <wp:simplePos x="0" y="0"/>
            <wp:positionH relativeFrom="margin">
              <wp:align>right</wp:align>
            </wp:positionH>
            <wp:positionV relativeFrom="paragraph">
              <wp:posOffset>167525</wp:posOffset>
            </wp:positionV>
            <wp:extent cx="5943600" cy="38620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Pr="00725A46" w:rsidRDefault="00725A46" w:rsidP="00725A46"/>
    <w:p w:rsidR="00725A46" w:rsidRDefault="00725A46" w:rsidP="00725A46">
      <w:pPr>
        <w:tabs>
          <w:tab w:val="left" w:pos="7948"/>
        </w:tabs>
      </w:pPr>
      <w:r>
        <w:tab/>
      </w:r>
    </w:p>
    <w:p w:rsidR="00725A46" w:rsidRDefault="00725A46" w:rsidP="00725A46">
      <w:pPr>
        <w:jc w:val="center"/>
        <w:rPr>
          <w:color w:val="FF0000"/>
        </w:rPr>
      </w:pPr>
      <w:r>
        <w:rPr>
          <w:color w:val="FF0000"/>
        </w:rPr>
        <w:lastRenderedPageBreak/>
        <w:t>=====Sean’s Code=====</w:t>
      </w:r>
    </w:p>
    <w:p w:rsidR="00725A46" w:rsidRPr="00725A46" w:rsidRDefault="00725A46" w:rsidP="00725A46"/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player.highScoreSpaceInvaders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resources.GameRectangle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menu.Menu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java.awt.event.KeyAdapter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java.awt.event.KeyEvent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java.util.Timer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Sean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SpaceGame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JFrame{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Alien[][]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Ship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ArrayList&lt;Bullet&gt;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Timer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fps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spacePressed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final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row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//number per row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column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//number of rows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aliensLeft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alienTime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alienMove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alienTime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alienPos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//0-8, controls where aliens move to next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SpaceGame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"Space Invaders"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getContentPane().setBackground(Color.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setDefaultCloseOperation(JFrame.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setLayout(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fleet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Alien[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column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makeAliens()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ship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Ship(getWidth()/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107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getHeight()-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107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bullets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ArrayList&lt;&gt;()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setFocusable(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addKeyListener(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KeyAdapter()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leftPressed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 -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rightPressed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VK_SPACE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spacePressed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spacePressed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Bullet b 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.shoot(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keyReleased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-= -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VK_SPACE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spacePressed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scoreBoard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"Magneto"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ITALIC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.schedule(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MyTimerTask()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fps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checkCollision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(Bullet b)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Rectangle brec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Rectangle(b.getX()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 arec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AlienCollision: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(b.isUp())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(Alien[] ar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(Alien a : ar)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!=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arec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Rectangle(a.getX()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a.getHeight())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(arec.intersects(brec))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aliensLeft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remove(a)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ar[Arrays.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asList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(ar).indexOf(a)]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arec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(arec.intersects(brec))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gameOver()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AlienCollision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//checks to see if any aliens are left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aliensLeft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newRound()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left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alienPos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default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left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alienPos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alienPos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%=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(Alien[] ar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(Alien a : ar)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(a!=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alienPos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a.shift(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((a.getY()+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)&gt;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//checks if aliens are too close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gameOver()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a.shift(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(left)?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25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//also here's the code for the aliens to shoot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java.util.Random gen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(gen.nextInt(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Bullet b = a.shoot(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makeAliens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//space of alien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//space between aliens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//space between aliens plus space of aliens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50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//vertical spacing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j&lt;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].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j++)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(j)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29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default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 = (getWidth()-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*a)/(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 = s + a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[i][j]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Alien(i * w  + 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+j*h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[i][j])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aliensLeft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column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newRound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.cancel()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Thread.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makeAliens()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(Bullet b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repaint()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alienTime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Thread.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.schedule(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MyTimerTask()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fps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gameOver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.cancel()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Thread.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highScoreSpaceInvaders high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highScoreSpaceInvaders()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newHigh = high.readSpaceInvadersHighScore()&lt;=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(newHigh)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high.writeHighScoreSpaceInvaders(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pane = JOptionPane.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showConfirmDialog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null,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"Game Over!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Score: 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((newHigh)?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"New high score!"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 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"High score: 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 high.readSpaceInvadersHighScore())) +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Would you like to try again?"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"Game Over"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JOptionPane.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YES_NO_OPTION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(pane==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//if try again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(Alien[] ar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fleet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//get rid of aliens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(Alien a : ar)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(a!=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remove(a)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ar[Arrays.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asList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(ar).indexOf(a)]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makeAliens()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//add new aliens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(Bullet b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//remove bullets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.clear()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alienTime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repaint()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Thread.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.schedule(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MyTimerTask()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fps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act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i&lt;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.size()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Bullet b 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.get(i)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b.move()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(b.getY()&gt;getHeight()||b.getY()&lt;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bullets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.remove(b)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checkCollision(b)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alienMove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alienMove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alienMove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alienTime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moveFleet()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scoreBoard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repaint()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MyTimerTask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TimerTask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act()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resources.GameRectangle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SpaceEntity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GameRectangle{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protected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protected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protected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EzImage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image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protected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SpaceEntity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Bullet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shoot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up)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Bullet b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Bullet(getX()+getWidth()/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up)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Ship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SpaceEntity{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Ship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69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107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107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"src/resources/space/MilleniumFalconResized.png"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//import java.awt.Toolkit.*;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javax.imageio.ImageIO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javax.swing.JComponent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java.awt.Image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EzImage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JComponent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MouseListener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//implements java.awt.image.ImageObserver, MouseListener  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content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 Constructor methods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EzImage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addMouseListener(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EzImage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addMouseListener(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EzImage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s)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setImage(s)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addMouseListener(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----- will set the image to a new picture named s -------------------------------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setImage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(String s)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        java.net.URL url = getClass().getResource(s);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if (url == null)   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url = getClass().getResource("/"+s);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if (url == null)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content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ImageIO.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read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File(s))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(IOException ioe)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ioe.printStackTrace()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             else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    content = getToolkit().getImage(url);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} else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content = getToolkit().getImage(url);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paint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(Graphics g)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g.drawImage(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content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getHeight()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paintChildren(g)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mouseClicked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(MouseEvent e){}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mouseExited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(MouseEvent e){}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mousePressed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(MouseEvent e){}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mouseEntered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(MouseEvent e){}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mouseReleased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(MouseEvent e){}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Bullet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SpaceEntity{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isUp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Bullet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u)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isUp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(u)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"src/resources/space/LaserUP.png"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"src/resources/space/LaserDown.png"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boolean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isUp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isUp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java.awt.Color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Alien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SpaceEntity{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Alien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switch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(r)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29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"src/resources/space/FIREBALLResized.png"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47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47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"src/resources/space/SPACESHIPResized.png"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"src/resources/space/XWINGResized.png"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setSize(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EzImage(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"src/resources/space/BUGGYBUGResized.png"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default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 =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shift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>
      <w:r>
        <w:br w:type="page"/>
      </w:r>
    </w:p>
    <w:p w:rsidR="00725A46" w:rsidRDefault="00725A46" w:rsidP="00725A46">
      <w:pPr>
        <w:tabs>
          <w:tab w:val="left" w:pos="7948"/>
        </w:tabs>
      </w:pPr>
      <w:r>
        <w:rPr>
          <w:noProof/>
        </w:rPr>
        <w:lastRenderedPageBreak/>
        <w:drawing>
          <wp:inline distT="0" distB="0" distL="0" distR="0" wp14:anchorId="4A94C2D3" wp14:editId="689E997A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6" w:rsidRDefault="00725A46">
      <w:r>
        <w:br w:type="page"/>
      </w:r>
    </w:p>
    <w:p w:rsidR="00725A46" w:rsidRDefault="00725A46" w:rsidP="00725A46">
      <w:pPr>
        <w:tabs>
          <w:tab w:val="left" w:pos="7948"/>
        </w:tabs>
        <w:jc w:val="center"/>
        <w:rPr>
          <w:color w:val="FF0000"/>
        </w:rPr>
      </w:pPr>
      <w:r>
        <w:rPr>
          <w:color w:val="FF0000"/>
        </w:rPr>
        <w:lastRenderedPageBreak/>
        <w:t>=====Blake’s Code=====</w:t>
      </w: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javafx.embed.swing.JFXPanel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resources.GameRectangle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spacevader.SpaceGame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menu.Menu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java.awt.Rectangle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java.awt.event.KeyAdapter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java.awt.event.KeyEvent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java.util.Timer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java.util.TimerTask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static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java.lang.Math.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Tabloid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JFrame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gen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Arrow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Grid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grid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shoot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dead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Goat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Pig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ArrayList&lt;Arrow&gt;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Timer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fps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arrowLocation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Tabloid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"Jeff's Quest"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ex1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ex2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ex3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why1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why2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why3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.setDefaultCloseOperation(WindowConstants.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.getContentPane().setBackground(Color.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.setLayout(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arrows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ArrayList&lt;&gt;()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        t = new Timer();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System.out.println(arrows);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t.schedule(new Tabloid.MyTimerTask(),0,1000/fps);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.createcharacter()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.addGoat(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.addPig(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.addChicken(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ex3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why3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.addGrid()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.createGoat()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.createChicken()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.createPig()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herorec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grec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enemy(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"Goat"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enemy(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"Pig"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enemy(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"Chicken"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addKeyListener(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KeyAdapter()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switch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ai(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keepInBounds()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checkCollision()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ai(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keepInBounds()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checkCollision()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ai(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keepInBounds()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checkCollision()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ai(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eAmount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keepInBounds()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checkCollision()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                    case KeyEvent.VK_SPACE: shoot += 1; amount +=1; ai(amount, eAmount); eAmount += 1; addArrow(); arrows.add(arrow); shootArrow(); break;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keepInBounds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.getX()&lt;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.getY()&lt;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character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ImageIcon theImage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"/resources/dungeon/FarmerMan.png"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.setIcon(theImage)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addGoat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(ex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 &amp;&amp; ex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ex 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(why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&amp;&amp; why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why +=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goaty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Goat(ex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"/resources/dungeon/DerpyGoat1.png"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createGoat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grec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Pig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addPig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(ex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 &amp;&amp; ex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ex 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(why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&amp;&amp; why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why +=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piggy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Pig(ex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"/resources/dungeon/Pig2.png"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createPig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addChicken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(ex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 &amp;&amp; ex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ex 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(why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&amp;&amp; why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why +=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chicky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Chicken(ex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why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"/resources/dungeon/Chicken.png"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createChicken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enemy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(String 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"Goat"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createGoat()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case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"Pig"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createPig()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case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"Chicken"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createChicken()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ai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eAmount)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(amount != eAmount)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&gt;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"Error"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&lt;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"Error"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&gt;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"Error"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&lt;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&gt;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"Error"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.getX()) &lt; 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&gt;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Arrow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arrow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Arrow(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"/resources/dungeon/ArrowWithFletching.png"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addGrid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grid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Grid(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"/resources/dungeon/GridForBlake.png"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grid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grid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grid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shootArrow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(Arrow a :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arec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Rectangle(a.getX()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a.getWidth()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a.getHeight())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(a.getCount() &gt;=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a.setVisible(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.remove(a)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(a.getCount()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a.setLocation(a.getX()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a.setCount(a.getCount()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.setLocation(a.getX()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remove(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goaty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dead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remove(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piggy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dead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remove(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chicky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dead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.remove(a)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remove(a)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.repaint()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checkCollision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grec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"Hello"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"It took 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 moves for the animals to get you"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HighScore()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"It took 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 moves for the animals to get you"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HighScore()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.intersects(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herorec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"It took 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amount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 moves for the animals to get you"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HighScore()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HighScore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player.highScoreJEFF high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player.highScoreJEFF()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newHigh = high.readJEFFHighScore()&lt;=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(newHigh)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high.writeJEFFInvaders(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JOptionPane.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showMessageDialog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null,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"New High Score Of: 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JOptionPane.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showMessageDialog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null, 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"Your Score was "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    public void act(){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shootArrow();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checkCollision();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}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public class MyTimerTask extends TimerTask 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@Override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public void run(){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act();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}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}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/** Rectangle Supplier Class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lastRenderedPageBreak/>
        <w:t xml:space="preserve"> * Author: David D. Riley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Date: April, 2004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Rectangle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JComponent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post:   getX() == x  and  getY() == y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        and  getWidth() == w  and getHeight() == h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        and  getBackground() == Color.black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Rectangle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post:   this method draws a filled Rectangle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        and  the upper left corner is (getX(), getY())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        and  the rectangle's dimensions are getWidth() and getHeight()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        and  the rectangle's color is getBackground()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paint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(Graphics g)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g.setColor( getBackground() 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g.fillRect(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getWidth()-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getHeight()-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paintChildren(g)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Pig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Pig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Grid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Grid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Goat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Goat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Chicken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character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shoot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tcount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character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shoot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count)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tcount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tcount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"done"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dungeonQuest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Arrow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Arrow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setBounds(x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getCount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setCount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count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//public int shoot(int x)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//{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       this.setLocation(x,this.getY());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       x += 10;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       return x;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//}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  <w:r>
        <w:rPr>
          <w:noProof/>
        </w:rPr>
        <w:lastRenderedPageBreak/>
        <w:drawing>
          <wp:inline distT="0" distB="0" distL="0" distR="0" wp14:anchorId="289782B8" wp14:editId="005DB56B">
            <wp:extent cx="5943600" cy="591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6" w:rsidRDefault="00725A46">
      <w:r>
        <w:br w:type="page"/>
      </w:r>
    </w:p>
    <w:p w:rsidR="00725A46" w:rsidRDefault="00725A46" w:rsidP="00725A46">
      <w:pPr>
        <w:tabs>
          <w:tab w:val="left" w:pos="7948"/>
        </w:tabs>
        <w:jc w:val="center"/>
        <w:rPr>
          <w:color w:val="FF0000"/>
        </w:rPr>
      </w:pPr>
      <w:r>
        <w:rPr>
          <w:color w:val="FF0000"/>
        </w:rPr>
        <w:lastRenderedPageBreak/>
        <w:t>=====Garrett’s Code=====</w:t>
      </w: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java.util.Timer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java.util.TimerTask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java.awt.event.*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menu.Menu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player.highScorePong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Pong game board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 Made By Garrett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PongTable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JFrame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fps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Timer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GameRectangle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Pong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Paddle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Paddle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high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boolean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aim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test3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highScorePong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whatever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JLabel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PongTable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"Pong"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.getContentPane().setBackground(Color.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setDefaultCloseOperation(JFrame.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GameRectangle table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GameRectangle(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GameRectangle(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table.setBackground(Color.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//allows single or local multiplayer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ting=JOptionPane.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showConfirmDialog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null,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"Are You playing with another human?(Local)"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"No is playing a computer"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JOptionPane.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YES_NO_OPTION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(ting==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"Impact"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"Impact"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"Press ESC to quit"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"Impact"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whatever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highScorePong()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test2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"Impact"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test3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"HIGHSCORE  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high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whatever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.readPongHighScore()))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"Impact"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.setForeground(Color.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.setBounds(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pongImage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"/resources/images/Pong White.png"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.setFont(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"Comic Sans MS"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Font.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BOLD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36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.setHorizontalAlignment(SwingConstants.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CENTER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pongImage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rec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.add(table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ball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paddle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Paddle(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Paddle(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480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.setBackground(Color.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WHITE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table.add(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table.add(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table.add(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setFocusable(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addKeyListener(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KeyAdapter()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when a key is pressed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keyPressed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.moveUP()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moving paddle up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)&amp;&amp;(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.moveUP()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.moveDown()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moving paddle down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)&amp;&amp;(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.moveDown()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VK_ESCAPE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dispose()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when key is lifted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keyReleased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(KeyEvent e)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(e.getKeyCode())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moving paddle up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//code for moving paddle down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KeyEvent.</w:t>
      </w:r>
      <w:r w:rsidRPr="00725A4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VK_S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break;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.schedule(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myTimerTask()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1000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/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fps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myTimerTask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TimerTask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725A4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test2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.setText(Integer.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//allows gameplay if ball is not out of bounds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.checkX1())&amp;&amp;(!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.checkX2()))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.moveUP()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.moveDown()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)&amp;&amp;(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.moveUP()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)&amp;&amp;(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.moveDown()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aim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(collide(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.left()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.right()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.bottom()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.top()))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.changeSpeed()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aim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.computer()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(collide(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.left()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.right()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.bottom()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.top()))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.setText(Integer.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J2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.setText(Integer.</w:t>
      </w:r>
      <w:r w:rsidRPr="00725A4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.checkX2())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.checkX1())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counter2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.changeValue()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//makes new highscore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decision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high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whatever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.writePongInvaders(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score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//resets the bored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aim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.computer()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.reset()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.reset()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.reset()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//checks for paddle ball collision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collide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right=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.right()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bottom=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.bottom()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left=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.left()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top=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.top()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L2=l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R2=r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B2=b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T2=t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((right&gt;L2)&amp;&amp;(right&lt;R2)&amp;&amp;(bottom&gt;T2)&amp;&amp;(bottom&lt;B2)||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(right&gt;L2)&amp;&amp;(right&lt;R2)&amp;&amp;(top&gt;T2)&amp;&amp;(top&lt;B2)||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(left&gt;L2)&amp;&amp;(left&lt;R2)&amp;&amp;(bottom&gt;T2)&amp;&amp;(bottom&lt;B2)||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(left&gt;L2)&amp;&amp;(left&lt;R2)&amp;&amp;(top&gt;T2)&amp;&amp;(top&lt;B2))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ball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.changeSpeedD()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false;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resources.GameOval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Ball class for pong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725A46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>@Garrett</w:t>
      </w:r>
      <w:r w:rsidRPr="00725A46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br/>
        <w:t xml:space="preserve">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* </w:t>
      </w:r>
      <w:r w:rsidRPr="00725A46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@version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(a version number or a date)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Pong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GameOval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width2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width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height2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Pong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h2)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width2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w2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height2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h2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width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height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//allows ball movement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.setLocation(x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 &gt; 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width2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width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|| 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.getX()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*=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.getY() &gt; 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height2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|| 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.getY() &lt;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*=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getX()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width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top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bottom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getY()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 ball to bounce off paddle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changeSpeedD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*= -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//allows ball to change speed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changeSpeed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Random gen =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speedX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 gen.nextInt(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speedY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+= gen.nextInt(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//checks right side for ball out of bounds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checkX1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.getX()&lt;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//checks left side for ball out of bounds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checkX2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.getX()&gt;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495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//allows ball reset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reset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speedX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speedY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gramStart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javax.swing</w:t>
      </w:r>
      <w:proofErr w:type="gramEnd"/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java.awt.*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Photo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JLabel{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Photo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String i){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setVisible(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setSize(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Dimension(g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setLocation(x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ImageIcon(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.getClass().getResource(i)))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Pr="00725A46" w:rsidRDefault="00725A46" w:rsidP="00725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pong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resources.*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Paddle class for Pong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Garrett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725A46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@version 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(a version number or a date)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25A4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Paddle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GameRectangle{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int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Paddle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h)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=y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 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setDefaultValue()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//makes basic computer bot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computer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boolean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ting=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 gen=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temp=gen.nextInt(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&gt;temp){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ting=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ting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moveUP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getY() -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moveDown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getY() +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left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getX()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right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getX()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W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top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getY()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//reset computer difficulty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setDefaultValue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//make computer get more difficult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changeValue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value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-= 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25A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bottom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getY() +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H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//resets paddles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reset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.setLocation(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t>//was used for bug fixing</w:t>
      </w:r>
      <w:r w:rsidRPr="00725A4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int </w:t>
      </w:r>
      <w:r w:rsidRPr="00725A46">
        <w:rPr>
          <w:rFonts w:ascii="Courier New" w:eastAsia="Times New Roman" w:hAnsi="Courier New" w:cs="Courier New"/>
          <w:color w:val="FFC66D"/>
          <w:sz w:val="18"/>
          <w:szCs w:val="18"/>
        </w:rPr>
        <w:t>ReturnValue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25A46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5A4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5A4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</w:p>
    <w:p w:rsidR="00725A46" w:rsidRDefault="00725A46" w:rsidP="00725A46">
      <w:pPr>
        <w:tabs>
          <w:tab w:val="left" w:pos="7948"/>
        </w:tabs>
      </w:pPr>
      <w:r>
        <w:rPr>
          <w:noProof/>
        </w:rPr>
        <w:drawing>
          <wp:inline distT="0" distB="0" distL="0" distR="0" wp14:anchorId="62E01299" wp14:editId="3EB6D805">
            <wp:extent cx="5943600" cy="5727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6" w:rsidRDefault="00725A46">
      <w:r>
        <w:br w:type="page"/>
      </w:r>
    </w:p>
    <w:p w:rsidR="00725A46" w:rsidRDefault="00725A46" w:rsidP="00725A46">
      <w:pPr>
        <w:tabs>
          <w:tab w:val="left" w:pos="7948"/>
        </w:tabs>
        <w:jc w:val="center"/>
        <w:rPr>
          <w:color w:val="FF0000"/>
        </w:rPr>
      </w:pPr>
      <w:r>
        <w:rPr>
          <w:color w:val="FF0000"/>
        </w:rPr>
        <w:lastRenderedPageBreak/>
        <w:t>=====Jake’s Code=====</w:t>
      </w:r>
    </w:p>
    <w:p w:rsidR="00725A46" w:rsidRDefault="00725A46" w:rsidP="00725A46">
      <w:pPr>
        <w:tabs>
          <w:tab w:val="left" w:pos="7948"/>
        </w:tabs>
        <w:jc w:val="center"/>
        <w:rPr>
          <w:color w:val="FF0000"/>
        </w:rPr>
      </w:pPr>
      <w:r>
        <w:rPr>
          <w:color w:val="FF0000"/>
        </w:rPr>
        <w:t>NOTE: Jake was also in charge of all artwork for the game. All images in the Menu, Jeff’s Quest, and Space Invaders were created by him.</w:t>
      </w:r>
    </w:p>
    <w:p w:rsidR="00725A46" w:rsidRDefault="00725A46" w:rsidP="00725A46">
      <w:pPr>
        <w:tabs>
          <w:tab w:val="left" w:pos="7948"/>
        </w:tabs>
      </w:pPr>
    </w:p>
    <w:p w:rsidR="004C0935" w:rsidRPr="004C0935" w:rsidRDefault="004C0935" w:rsidP="004C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player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>* Made by Jake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>* */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highScoreJEFF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int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readJEFFHighScore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//FileInputStream fileIn = new FileInputStream("info.txt");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DataInputStream dataIn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FileInputStream(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"highScoresJEFF.txt"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previousScore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= dataIn.readInt()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writeJEFFInvaders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n){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//FileOutputStream fileOut = new FileOutputStream("info.txt");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DataOutputStream dataOut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FileOutputStream(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"highScoresJEFF.txt"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(n&gt;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dataOut.writeInt(n)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C0935" w:rsidRDefault="004C0935" w:rsidP="00725A46">
      <w:pPr>
        <w:tabs>
          <w:tab w:val="left" w:pos="7948"/>
        </w:tabs>
      </w:pPr>
    </w:p>
    <w:p w:rsidR="004C0935" w:rsidRDefault="004C0935" w:rsidP="00725A46">
      <w:pPr>
        <w:tabs>
          <w:tab w:val="left" w:pos="7948"/>
        </w:tabs>
      </w:pPr>
    </w:p>
    <w:p w:rsidR="004C0935" w:rsidRPr="004C0935" w:rsidRDefault="004C0935" w:rsidP="004C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player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Made by Jake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lastRenderedPageBreak/>
        <w:t xml:space="preserve"> */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highScorePong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int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readPongHighScore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//FileInputStream fileIn = new FileInputStream("info.txt");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DataInputStream dataIn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FileInputStream(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"highScoresPong.txt"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previousScore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= dataIn.readInt()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writePongInvaders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n){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//FileOutputStream fileOut = new FileOutputStream("info.txt");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DataOutputStream dataOut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FileOutputStream(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"highScoresPong.txt"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(n&gt;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dataOut.writeInt(n)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C0935" w:rsidRDefault="004C0935" w:rsidP="00725A46">
      <w:pPr>
        <w:tabs>
          <w:tab w:val="left" w:pos="7948"/>
        </w:tabs>
      </w:pPr>
    </w:p>
    <w:p w:rsidR="004C0935" w:rsidRDefault="004C0935" w:rsidP="00725A46">
      <w:pPr>
        <w:tabs>
          <w:tab w:val="left" w:pos="7948"/>
        </w:tabs>
      </w:pPr>
    </w:p>
    <w:p w:rsidR="004C0935" w:rsidRPr="004C0935" w:rsidRDefault="004C0935" w:rsidP="004C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player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Made by Jake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highScoreSpaceInvaders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int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readSpaceInvadersHighScore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//FileInputStream fileIn = new FileInputStream("info.txt");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DataInputStream dataIn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FileInputStream(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"highScoreSpaceInvaders.txt"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previousScore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= dataIn.readInt()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dataIn.close()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writeHighScoreSpaceInvaders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n){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t>//Create an object that opens a file for writing data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//FileOutputStream fileOut = new FileOutputStream("info.txt");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//Create a stream object that connects to the file</w:t>
      </w:r>
      <w:r w:rsidRPr="004C093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DataOutputStream dataOut =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DataOutputStream(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FileOutputStream(</w:t>
      </w:r>
      <w:r w:rsidRPr="004C0935">
        <w:rPr>
          <w:rFonts w:ascii="Courier New" w:eastAsia="Times New Roman" w:hAnsi="Courier New" w:cs="Courier New"/>
          <w:color w:val="6A8759"/>
          <w:sz w:val="18"/>
          <w:szCs w:val="18"/>
        </w:rPr>
        <w:t>"highScoreSpaceInvaders.txt"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(n&gt;</w:t>
      </w:r>
      <w:r w:rsidRPr="004C0935">
        <w:rPr>
          <w:rFonts w:ascii="Courier New" w:eastAsia="Times New Roman" w:hAnsi="Courier New" w:cs="Courier New"/>
          <w:color w:val="9876AA"/>
          <w:sz w:val="18"/>
          <w:szCs w:val="18"/>
        </w:rPr>
        <w:t>previousScore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dataOut.writeInt(n)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dataOut.close()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catch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(IOException e)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C0935" w:rsidRDefault="004C0935" w:rsidP="00725A46">
      <w:pPr>
        <w:tabs>
          <w:tab w:val="left" w:pos="7948"/>
        </w:tabs>
      </w:pPr>
    </w:p>
    <w:p w:rsidR="004C0935" w:rsidRDefault="004C0935" w:rsidP="00725A46">
      <w:pPr>
        <w:tabs>
          <w:tab w:val="left" w:pos="7948"/>
        </w:tabs>
      </w:pPr>
    </w:p>
    <w:p w:rsidR="004C0935" w:rsidRPr="004C0935" w:rsidRDefault="004C0935" w:rsidP="004C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gramStart"/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menu.*</w:t>
      </w:r>
      <w:proofErr w:type="gramEnd"/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Jake on 12/18/2017.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C093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4C093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(String[]args){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Menu()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C093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C0935" w:rsidRPr="00725A46" w:rsidRDefault="004C0935" w:rsidP="00725A46">
      <w:pPr>
        <w:tabs>
          <w:tab w:val="left" w:pos="7948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2074460">
            <wp:simplePos x="0" y="0"/>
            <wp:positionH relativeFrom="column">
              <wp:posOffset>3561907</wp:posOffset>
            </wp:positionH>
            <wp:positionV relativeFrom="paragraph">
              <wp:posOffset>548448</wp:posOffset>
            </wp:positionV>
            <wp:extent cx="1333500" cy="466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0378E">
            <wp:simplePos x="0" y="0"/>
            <wp:positionH relativeFrom="margin">
              <wp:align>left</wp:align>
            </wp:positionH>
            <wp:positionV relativeFrom="paragraph">
              <wp:posOffset>272002</wp:posOffset>
            </wp:positionV>
            <wp:extent cx="2457450" cy="1257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0935" w:rsidRPr="00725A4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A5C" w:rsidRDefault="00136A5C" w:rsidP="004C0935">
      <w:r>
        <w:separator/>
      </w:r>
    </w:p>
  </w:endnote>
  <w:endnote w:type="continuationSeparator" w:id="0">
    <w:p w:rsidR="00136A5C" w:rsidRDefault="00136A5C" w:rsidP="004C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A5C" w:rsidRDefault="00136A5C" w:rsidP="004C0935">
      <w:r>
        <w:separator/>
      </w:r>
    </w:p>
  </w:footnote>
  <w:footnote w:type="continuationSeparator" w:id="0">
    <w:p w:rsidR="00136A5C" w:rsidRDefault="00136A5C" w:rsidP="004C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935" w:rsidRDefault="004C0935">
    <w:pPr>
      <w:pStyle w:val="Header"/>
    </w:pPr>
    <w:r>
      <w:t>Each person’s code starts after the picture of the previous section’s code.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46"/>
    <w:rsid w:val="00136A5C"/>
    <w:rsid w:val="004C0935"/>
    <w:rsid w:val="00645252"/>
    <w:rsid w:val="006D3D74"/>
    <w:rsid w:val="00725A4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624A"/>
  <w15:chartTrackingRefBased/>
  <w15:docId w15:val="{52DEDD84-9CAC-4858-B76C-FB6FE2BD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16</TotalTime>
  <Pages>36</Pages>
  <Words>8192</Words>
  <Characters>46698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Lake</cp:lastModifiedBy>
  <cp:revision>1</cp:revision>
  <dcterms:created xsi:type="dcterms:W3CDTF">2018-01-12T05:14:00Z</dcterms:created>
  <dcterms:modified xsi:type="dcterms:W3CDTF">2018-01-12T05:30:00Z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